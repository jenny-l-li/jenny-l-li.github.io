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A8A390" w14:textId="30CB2EE7" w:rsidR="00DC2315" w:rsidRPr="00142498" w:rsidRDefault="00DC2315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p w14:paraId="5B97A2FA" w14:textId="30D1FD06" w:rsidR="00DC2315" w:rsidRDefault="00DB09F7" w:rsidP="00A704FE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Jenny</w:t>
      </w:r>
      <w:r>
        <w:rPr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Li</w:t>
      </w:r>
    </w:p>
    <w:p w14:paraId="63543E97" w14:textId="02E4AD12" w:rsidR="00DC2315" w:rsidRDefault="00373D40" w:rsidP="0010606E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Fonts w:ascii="Palatino Linotype" w:eastAsia="Palatino Linotype" w:hAnsi="Palatino Linotype" w:cs="Palatino Linotype"/>
          <w:noProof/>
          <w:color w:val="4A4A4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9FDE2A" wp14:editId="4CEBCB46">
                <wp:simplePos x="0" y="0"/>
                <wp:positionH relativeFrom="column">
                  <wp:posOffset>-179408</wp:posOffset>
                </wp:positionH>
                <wp:positionV relativeFrom="paragraph">
                  <wp:posOffset>217524</wp:posOffset>
                </wp:positionV>
                <wp:extent cx="2173943" cy="547547"/>
                <wp:effectExtent l="0" t="0" r="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3943" cy="5475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44EC" w14:textId="32423A89" w:rsidR="00A55D3C" w:rsidRPr="00C26909" w:rsidRDefault="00A55D3C" w:rsidP="00A55D3C">
                            <w:pPr>
                              <w:pStyle w:val="divdocumentheading"/>
                              <w:shd w:val="clear" w:color="auto" w:fill="FFFFFF"/>
                              <w:tabs>
                                <w:tab w:val="center" w:pos="10840"/>
                              </w:tabs>
                              <w:spacing w:before="300" w:line="260" w:lineRule="atLeast"/>
                              <w:rPr>
                                <w:rFonts w:ascii="Palatino Linotype" w:eastAsia="Palatino Linotype" w:hAnsi="Palatino Linotype" w:cs="Palatino Linotype"/>
                                <w:color w:val="4A4A4A"/>
                                <w:sz w:val="20"/>
                                <w:szCs w:val="20"/>
                              </w:rPr>
                            </w:pPr>
                            <w:r w:rsidRPr="00C26909">
                              <w:rPr>
                                <w:rStyle w:val="divdocumentdivsectiontitle"/>
                                <w:rFonts w:ascii="Palatino Linotype" w:eastAsia="Palatino Linotype" w:hAnsi="Palatino Linotype" w:cs="Palatino Linotype"/>
                                <w:color w:val="4A4A4A"/>
                                <w:shd w:val="clear" w:color="auto" w:fill="auto"/>
                              </w:rPr>
                              <w:t>Education</w:t>
                            </w:r>
                            <w:r w:rsidRPr="00C26909">
                              <w:rPr>
                                <w:rStyle w:val="divdocumentdivsectiontitle"/>
                                <w:rFonts w:ascii="Palatino Linotype" w:eastAsia="Palatino Linotype" w:hAnsi="Palatino Linotype" w:cs="Palatino Linotype"/>
                                <w:color w:val="4A4A4A"/>
                                <w:shd w:val="clear" w:color="auto" w:fill="auto"/>
                              </w:rPr>
                              <w:t xml:space="preserve">   </w:t>
                            </w:r>
                            <w:r w:rsidRPr="00C26909">
                              <w:rPr>
                                <w:rFonts w:ascii="Palatino Linotype" w:eastAsia="Palatino Linotype" w:hAnsi="Palatino Linotype" w:cs="Palatino Linotype"/>
                                <w:strike/>
                                <w:color w:val="BCBFC3"/>
                              </w:rPr>
                              <w:t xml:space="preserve"> </w:t>
                            </w:r>
                            <w:r w:rsidRPr="00C26909">
                              <w:rPr>
                                <w:rFonts w:ascii="Palatino Linotype" w:eastAsia="Palatino Linotype" w:hAnsi="Palatino Linotype" w:cs="Palatino Linotype"/>
                                <w:strike/>
                                <w:color w:val="BCBFC3"/>
                              </w:rPr>
                              <w:tab/>
                            </w:r>
                          </w:p>
                          <w:p w14:paraId="726BE5AB" w14:textId="59A5336A" w:rsidR="00A55D3C" w:rsidRPr="00C26909" w:rsidRDefault="00A55D3C"/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DE2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15pt;margin-top:17.15pt;width:171.2pt;height:4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" filled="f" stroked="f">
                <v:textbox inset=",0">
                  <w:txbxContent>
                    <w:p w14:paraId="31B244EC" w14:textId="32423A89" w:rsidR="00A55D3C" w:rsidRPr="00C26909" w:rsidRDefault="00A55D3C" w:rsidP="00A55D3C">
                      <w:pPr>
                        <w:pStyle w:val="divdocumentheading"/>
                        <w:shd w:val="clear" w:color="auto" w:fill="FFFFFF"/>
                        <w:tabs>
                          <w:tab w:val="center" w:pos="10840"/>
                        </w:tabs>
                        <w:spacing w:before="300" w:line="260" w:lineRule="atLeast"/>
                        <w:rPr>
                          <w:rFonts w:ascii="Palatino Linotype" w:eastAsia="Palatino Linotype" w:hAnsi="Palatino Linotype" w:cs="Palatino Linotype"/>
                          <w:color w:val="4A4A4A"/>
                          <w:sz w:val="20"/>
                          <w:szCs w:val="20"/>
                        </w:rPr>
                      </w:pPr>
                      <w:r w:rsidRPr="00C26909">
                        <w:rPr>
                          <w:rStyle w:val="divdocumentdivsectiontitle"/>
                          <w:rFonts w:ascii="Palatino Linotype" w:eastAsia="Palatino Linotype" w:hAnsi="Palatino Linotype" w:cs="Palatino Linotype"/>
                          <w:color w:val="4A4A4A"/>
                          <w:shd w:val="clear" w:color="auto" w:fill="auto"/>
                        </w:rPr>
                        <w:t>Education</w:t>
                      </w:r>
                      <w:r w:rsidRPr="00C26909">
                        <w:rPr>
                          <w:rStyle w:val="divdocumentdivsectiontitle"/>
                          <w:rFonts w:ascii="Palatino Linotype" w:eastAsia="Palatino Linotype" w:hAnsi="Palatino Linotype" w:cs="Palatino Linotype"/>
                          <w:color w:val="4A4A4A"/>
                          <w:shd w:val="clear" w:color="auto" w:fill="auto"/>
                        </w:rPr>
                        <w:t xml:space="preserve">   </w:t>
                      </w:r>
                      <w:r w:rsidRPr="00C26909">
                        <w:rPr>
                          <w:rFonts w:ascii="Palatino Linotype" w:eastAsia="Palatino Linotype" w:hAnsi="Palatino Linotype" w:cs="Palatino Linotype"/>
                          <w:strike/>
                          <w:color w:val="BCBFC3"/>
                        </w:rPr>
                        <w:t xml:space="preserve"> </w:t>
                      </w:r>
                      <w:r w:rsidRPr="00C26909">
                        <w:rPr>
                          <w:rFonts w:ascii="Palatino Linotype" w:eastAsia="Palatino Linotype" w:hAnsi="Palatino Linotype" w:cs="Palatino Linotype"/>
                          <w:strike/>
                          <w:color w:val="BCBFC3"/>
                        </w:rPr>
                        <w:tab/>
                      </w:r>
                    </w:p>
                    <w:p w14:paraId="726BE5AB" w14:textId="59A5336A" w:rsidR="00A55D3C" w:rsidRPr="00C26909" w:rsidRDefault="00A55D3C"/>
                  </w:txbxContent>
                </v:textbox>
              </v:shape>
            </w:pict>
          </mc:Fallback>
        </mc:AlternateConten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lijenny2772@gmail.com</w:t>
      </w:r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 </w:t>
      </w:r>
      <w:proofErr w:type="gramStart"/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| </w:t>
      </w:r>
      <w:r w:rsidR="00DB09F7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858</w:t>
      </w:r>
      <w:proofErr w:type="gramEnd"/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-356-7990</w:t>
      </w:r>
      <w:r w:rsidR="00DB09F7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DB09F7">
        <w:rPr>
          <w:rFonts w:ascii="Palatino Linotype" w:eastAsia="Palatino Linotype" w:hAnsi="Palatino Linotype" w:cs="Palatino Linotype"/>
          <w:color w:val="4A4A4A"/>
        </w:rPr>
        <w:t xml:space="preserve"> </w:t>
      </w:r>
      <w:r w:rsidR="00DB09F7" w:rsidRPr="00B062B0">
        <w:rPr>
          <w:rStyle w:val="span"/>
          <w:rFonts w:ascii="Palatino Linotype" w:eastAsia="Palatino Linotype" w:hAnsi="Palatino Linotype" w:cs="Palatino Linotype"/>
          <w:b/>
          <w:color w:val="4A4A4A"/>
          <w:sz w:val="20"/>
          <w:szCs w:val="20"/>
        </w:rPr>
        <w:t>Portfolio Website</w:t>
      </w:r>
      <w:r w:rsidR="00DB09F7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: </w:t>
      </w:r>
      <w:r w:rsidR="0010606E" w:rsidRPr="0010606E">
        <w:rPr>
          <w:rFonts w:ascii="Palatino Linotype" w:eastAsia="Palatino Linotype" w:hAnsi="Palatino Linotype" w:cs="Palatino Linotype"/>
          <w:color w:val="4A4A4A"/>
        </w:rPr>
        <w:t>https://jenny-l-li.github.io/</w:t>
      </w:r>
    </w:p>
    <w:p w14:paraId="6CCE5992" w14:textId="77777777" w:rsidR="00A55D3C" w:rsidRDefault="00A55D3C" w:rsidP="00A93287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sectPr w:rsidR="00A55D3C" w:rsidSect="0010606E">
          <w:pgSz w:w="12240" w:h="15840"/>
          <w:pgMar w:top="432" w:right="720" w:bottom="432" w:left="720" w:header="720" w:footer="720" w:gutter="0"/>
          <w:cols w:space="720"/>
        </w:sectPr>
      </w:pPr>
    </w:p>
    <w:p w14:paraId="28163189" w14:textId="12D4B1AD" w:rsidR="00A93287" w:rsidRDefault="00A93287" w:rsidP="009C17CC">
      <w:pPr>
        <w:pStyle w:val="divdocumentheading"/>
        <w:pBdr>
          <w:bottom w:val="none" w:sz="0" w:space="0" w:color="auto"/>
        </w:pBdr>
        <w:shd w:val="clear" w:color="auto" w:fill="FFFFFF"/>
        <w:tabs>
          <w:tab w:val="left" w:pos="2060"/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</w:p>
    <w:tbl>
      <w:tblPr>
        <w:tblStyle w:val="divdocumentdivparagraphTable"/>
        <w:tblW w:w="3273" w:type="dxa"/>
        <w:tblCellSpacing w:w="0" w:type="dxa"/>
        <w:tblInd w:w="-7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253"/>
        <w:gridCol w:w="20"/>
      </w:tblGrid>
      <w:tr w:rsidR="006365CF" w14:paraId="30B8E7CD" w14:textId="77777777" w:rsidTr="00C15DA0">
        <w:trPr>
          <w:trHeight w:val="10910"/>
          <w:tblCellSpacing w:w="0" w:type="dxa"/>
        </w:trPr>
        <w:tc>
          <w:tcPr>
            <w:tcW w:w="3253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3FF4E1F" w14:textId="77777777" w:rsidR="00DD5D21" w:rsidRDefault="00A93287" w:rsidP="00A93287">
            <w:pPr>
              <w:pStyle w:val="divdocumentsinglecolumn"/>
              <w:shd w:val="clear" w:color="auto" w:fill="FFFFFF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BC6787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 xml:space="preserve">University of California, </w:t>
            </w:r>
          </w:p>
          <w:p w14:paraId="10FCE462" w14:textId="2464ED9B" w:rsidR="00A93287" w:rsidRPr="00BC6787" w:rsidRDefault="00A93287" w:rsidP="00A93287">
            <w:pPr>
              <w:pStyle w:val="divdocumentsinglecolumn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BC6787"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Los Angeles</w:t>
            </w:r>
            <w:r w:rsidRPr="00BC6787">
              <w:rPr>
                <w:rStyle w:val="singlecolumnspanpaddedlinenth-child1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 xml:space="preserve"> </w:t>
            </w:r>
          </w:p>
          <w:p w14:paraId="50D24FCE" w14:textId="77777777" w:rsidR="00A93287" w:rsidRDefault="00A93287" w:rsidP="00A93287">
            <w:pPr>
              <w:pStyle w:val="spanpaddedline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egre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B.S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Computer Science </w:t>
            </w:r>
          </w:p>
          <w:p w14:paraId="519D4A42" w14:textId="77777777" w:rsidR="00A93287" w:rsidRDefault="00A93287" w:rsidP="00233BAB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Expected June 2021 | GPA: 4.0</w:t>
            </w:r>
          </w:p>
          <w:p w14:paraId="1A369807" w14:textId="77777777" w:rsidR="00050D1D" w:rsidRDefault="00050D1D" w:rsidP="00233BAB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B72F40C" w14:textId="77777777" w:rsidR="00050D1D" w:rsidRDefault="00050D1D" w:rsidP="00050D1D">
            <w:pPr>
              <w:pStyle w:val="divdocumentparlrColmnsinglecolumnulli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Coursework</w:t>
            </w:r>
          </w:p>
          <w:p w14:paraId="44C85267" w14:textId="02ABBF5A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&amp; Algorithms, Machine Organization &amp; Assembly, Software Construction Laboratory, Logic Design of Digital Systems</w:t>
            </w:r>
          </w:p>
          <w:p w14:paraId="540E1E45" w14:textId="75F20BE7" w:rsidR="00050D1D" w:rsidRDefault="00EE355B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Technical </w:t>
            </w:r>
            <w:r w:rsidR="00050D1D"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Skills   </w:t>
            </w:r>
            <w:r w:rsidR="00050D1D"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 w:rsidR="00050D1D"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tbl>
            <w:tblPr>
              <w:tblStyle w:val="divdocumenttable"/>
              <w:tblW w:w="3448" w:type="dxa"/>
              <w:tblInd w:w="2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413"/>
              <w:gridCol w:w="35"/>
            </w:tblGrid>
            <w:tr w:rsidR="009C17CC" w14:paraId="55B739B2" w14:textId="77777777" w:rsidTr="00142498">
              <w:trPr>
                <w:trHeight w:val="555"/>
              </w:trPr>
              <w:tc>
                <w:tcPr>
                  <w:tcW w:w="3414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3CAC29A3" w14:textId="47FAFC3E" w:rsidR="006365CF" w:rsidRDefault="006365CF" w:rsidP="00606349">
                  <w:pPr>
                    <w:pStyle w:val="p"/>
                    <w:spacing w:line="260" w:lineRule="atLeast"/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C++, HTML, CSS, JavaScript, Java, </w:t>
                  </w:r>
                  <w:r w:rsidR="00050D1D"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Bash</w:t>
                  </w:r>
                  <w:r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Mathematica</w:t>
                  </w:r>
                </w:p>
              </w:tc>
              <w:tc>
                <w:tcPr>
                  <w:tcW w:w="34" w:type="dxa"/>
                  <w:tcBorders>
                    <w:left w:val="single" w:sz="8" w:space="0" w:color="FEFDFD"/>
                  </w:tcBorders>
                  <w:tcMar>
                    <w:top w:w="5" w:type="dxa"/>
                    <w:left w:w="10" w:type="dxa"/>
                    <w:bottom w:w="5" w:type="dxa"/>
                    <w:right w:w="5" w:type="dxa"/>
                  </w:tcMar>
                  <w:hideMark/>
                </w:tcPr>
                <w:p w14:paraId="33C6339F" w14:textId="77777777" w:rsidR="00050D1D" w:rsidRDefault="00050D1D" w:rsidP="00606349">
                  <w:pPr>
                    <w:spacing w:line="260" w:lineRule="atLeast"/>
                    <w:rPr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</w:p>
              </w:tc>
            </w:tr>
          </w:tbl>
          <w:p w14:paraId="712D40D2" w14:textId="77777777" w:rsidR="00050D1D" w:rsidRDefault="00050D1D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Organizations  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p w14:paraId="701CAC5A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Creative Labs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170CE079" w14:textId="2C3E87F2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Involved in quarter-long creative projects such as developing web applications and learning UX design</w:t>
            </w:r>
          </w:p>
          <w:p w14:paraId="640C4B76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ACM Hack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46B7CEF9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Built websites using HTML, CSS, JavaScript, Bootstrap, Node, Express and learned about iOS app development</w:t>
            </w:r>
          </w:p>
          <w:p w14:paraId="148C0FE2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IEEE WATT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Oct 2017 - ongoing</w:t>
            </w:r>
          </w:p>
          <w:p w14:paraId="5C4A1A61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Involved in technical workshops in electrical engineering</w:t>
            </w:r>
          </w:p>
          <w:p w14:paraId="21E2EDCE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Augment Software </w:t>
            </w:r>
            <w:r>
              <w:rPr>
                <w:rStyle w:val="em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Jun 2016 - Aug 2016</w:t>
            </w:r>
          </w:p>
          <w:p w14:paraId="19C9C743" w14:textId="77777777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programs using Mathematica through reading assignments and collaborative projects</w:t>
            </w:r>
          </w:p>
          <w:p w14:paraId="6CEE1D7E" w14:textId="77777777" w:rsidR="00050D1D" w:rsidRDefault="00050D1D" w:rsidP="00050D1D">
            <w:pPr>
              <w:pStyle w:val="divdocumentheading"/>
              <w:shd w:val="clear" w:color="auto" w:fill="FFFFFF"/>
              <w:tabs>
                <w:tab w:val="center" w:pos="10840"/>
              </w:tabs>
              <w:spacing w:before="300"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ivdocumentdivsectiontitle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  <w:t xml:space="preserve">Honors and Awards  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trike/>
                <w:color w:val="BCBFC3"/>
              </w:rPr>
              <w:tab/>
            </w:r>
          </w:p>
          <w:p w14:paraId="3B5DC4B4" w14:textId="77777777" w:rsidR="006365CF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UCLA Regents Scho</w:t>
            </w:r>
            <w:r w:rsidR="006365CF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lar</w:t>
            </w:r>
          </w:p>
          <w:p w14:paraId="05EE67E8" w14:textId="5B6E8E81" w:rsidR="00050D1D" w:rsidRDefault="00050D1D" w:rsidP="00050D1D">
            <w:pPr>
              <w:pStyle w:val="p"/>
              <w:shd w:val="clear" w:color="auto" w:fill="FFFFFF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National Merit Finalist</w:t>
            </w:r>
          </w:p>
          <w:p w14:paraId="796787C8" w14:textId="77777777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2C02013A" w14:textId="77777777" w:rsidR="00050D1D" w:rsidRDefault="00050D1D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69935A0" w14:textId="44095058" w:rsidR="006365CF" w:rsidRPr="00233BAB" w:rsidRDefault="006365CF" w:rsidP="00050D1D">
            <w:pPr>
              <w:pStyle w:val="p"/>
              <w:shd w:val="clear" w:color="auto" w:fill="FFFFFF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570D350C" w14:textId="1824AA13" w:rsidR="00A93287" w:rsidRDefault="00A93287" w:rsidP="00233BAB">
            <w:pPr>
              <w:pStyle w:val="divdocumentparlrColmnsinglecolumnulli"/>
              <w:spacing w:line="260" w:lineRule="atLeast"/>
              <w:ind w:left="280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5CCB81D0" w14:textId="174FFF11" w:rsidR="00DC2315" w:rsidRDefault="007E3E05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lastRenderedPageBreak/>
        <w:t xml:space="preserve">Work </w:t>
      </w:r>
      <w:r w:rsidR="00DB09F7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DB09F7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7064" w:type="dxa"/>
        <w:tblCellSpacing w:w="0" w:type="dxa"/>
        <w:tblInd w:w="-2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20"/>
        <w:gridCol w:w="4544"/>
      </w:tblGrid>
      <w:tr w:rsidR="005B3BC7" w14:paraId="15E5FEF0" w14:textId="77777777" w:rsidTr="00FF1678">
        <w:trPr>
          <w:trHeight w:val="2697"/>
          <w:tblCellSpacing w:w="0" w:type="dxa"/>
        </w:trPr>
        <w:tc>
          <w:tcPr>
            <w:tcW w:w="252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63FF716" w14:textId="77777777" w:rsidR="00DC2315" w:rsidRDefault="00DB09F7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Symantec</w:t>
            </w:r>
          </w:p>
          <w:p w14:paraId="5EF6B765" w14:textId="442CEB3F" w:rsidR="00DC2315" w:rsidRDefault="00A67506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Engineer Intern |</w:t>
            </w:r>
            <w:r w:rsidR="00DB09F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Norton Business Unit</w:t>
            </w:r>
          </w:p>
          <w:p w14:paraId="75080D47" w14:textId="77777777" w:rsidR="00DC2315" w:rsidRDefault="00DB09F7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- 09/2018</w:t>
            </w:r>
          </w:p>
          <w:p w14:paraId="50F24086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8A22586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F868581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66BCA191" w14:textId="77777777" w:rsidR="00395CDB" w:rsidRDefault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513D277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147E1745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444F653E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4EBD7B0" w14:textId="77777777" w:rsidR="006365CF" w:rsidRDefault="006365CF" w:rsidP="00395CDB">
            <w:pPr>
              <w:pStyle w:val="spanpaddedline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6D8F33AE" w14:textId="77777777" w:rsid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UCSD Scripps Institute of Oceanography</w:t>
            </w:r>
          </w:p>
          <w:p w14:paraId="29BE8BA7" w14:textId="77777777" w:rsid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Intern</w:t>
            </w:r>
          </w:p>
          <w:p w14:paraId="39E68492" w14:textId="0E005FCF" w:rsidR="00395CDB" w:rsidRPr="00395CDB" w:rsidRDefault="00395CDB" w:rsidP="00395CDB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06/2016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- 08/2016</w:t>
            </w:r>
          </w:p>
        </w:tc>
        <w:tc>
          <w:tcPr>
            <w:tcW w:w="4544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008FFED" w14:textId="45C3D64F" w:rsidR="00667C2C" w:rsidRDefault="00DB09F7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Implemented UI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improvement</w:t>
            </w:r>
            <w:r w:rsidR="00784270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 to Norton Secure Login's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account settings pages; created new JSP pages for edit information functional</w:t>
            </w:r>
            <w:r w:rsidR="00E436F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ities with LESS</w:t>
            </w:r>
            <w:r w:rsidR="00FD73B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JavaS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cript</w:t>
            </w:r>
          </w:p>
          <w:p w14:paraId="3C5BC7A2" w14:textId="549B9C72" w:rsidR="00DC2315" w:rsidRPr="008A1293" w:rsidRDefault="00667C2C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</w:t>
            </w:r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mplemented </w:t>
            </w:r>
            <w:proofErr w:type="spellStart"/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webflow</w:t>
            </w:r>
            <w:proofErr w:type="spellEnd"/>
            <w:r w:rsidR="00DB09F7" w:rsidRPr="008A129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changes for these new pages' XML files using Spring Web Flow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557F4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 order 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to </w:t>
            </w:r>
            <w:r w:rsidR="00141C7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ease integration of</w:t>
            </w:r>
            <w:r w:rsidR="00233BA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new software</w:t>
            </w:r>
          </w:p>
          <w:p w14:paraId="19AC7417" w14:textId="77777777" w:rsidR="00DC2315" w:rsidRDefault="00DB09F7" w:rsidP="00233BAB">
            <w:pPr>
              <w:pStyle w:val="divdocumentparlrColmnsinglecolumnulli"/>
              <w:numPr>
                <w:ilvl w:val="0"/>
                <w:numId w:val="1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Fixed defects in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the code base </w:t>
            </w:r>
            <w:bookmarkStart w:id="0" w:name="_GoBack"/>
            <w:bookmarkEnd w:id="0"/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such as by writing JUnit tests for a Java class, writing Bash script to </w:t>
            </w:r>
            <w:r w:rsidR="00DB5EFA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remove excess files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and testing web page functionality using Selenium automation</w:t>
            </w:r>
          </w:p>
          <w:p w14:paraId="435902DF" w14:textId="77777777" w:rsidR="00395CDB" w:rsidRDefault="00395CDB" w:rsidP="00395CDB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5E0C0B73" w14:textId="53A75986" w:rsidR="00395CDB" w:rsidRPr="00395CDB" w:rsidRDefault="00395CDB" w:rsidP="00395CDB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Updated graphs </w:t>
            </w:r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of Argo data (e.g. ocean velocities, mixed layer depth) for Argo float program on </w:t>
            </w:r>
            <w:proofErr w:type="spellStart"/>
            <w:r w:rsidRPr="00395C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Matlab</w:t>
            </w:r>
            <w:proofErr w:type="spellEnd"/>
          </w:p>
          <w:p w14:paraId="2806548A" w14:textId="0F203583" w:rsidR="00395CDB" w:rsidRDefault="00395CDB" w:rsidP="00DB5EFA">
            <w:pPr>
              <w:pStyle w:val="divdocumentparlrColmnsinglecolumn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Updated Argo website using HTML and created Argo's 2016 newsletter using InDesign</w:t>
            </w:r>
          </w:p>
        </w:tc>
      </w:tr>
    </w:tbl>
    <w:p w14:paraId="5CD81F46" w14:textId="77777777" w:rsidR="00050D1D" w:rsidRDefault="00050D1D">
      <w:pPr>
        <w:rPr>
          <w:vanish/>
        </w:rPr>
      </w:pPr>
    </w:p>
    <w:p w14:paraId="0F3F3334" w14:textId="77777777" w:rsidR="00DC2315" w:rsidRDefault="00DB09F7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Projects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7055" w:type="dxa"/>
        <w:tblCellSpacing w:w="0" w:type="dxa"/>
        <w:tblInd w:w="-2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20"/>
        <w:gridCol w:w="4535"/>
      </w:tblGrid>
      <w:tr w:rsidR="005B3BC7" w14:paraId="16C2B4A2" w14:textId="77777777" w:rsidTr="005B3BC7">
        <w:trPr>
          <w:trHeight w:val="4115"/>
          <w:tblCellSpacing w:w="0" w:type="dxa"/>
        </w:trPr>
        <w:tc>
          <w:tcPr>
            <w:tcW w:w="252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069C0A9D" w14:textId="11E8AD09" w:rsidR="00DC2315" w:rsidRDefault="00DB09F7" w:rsidP="00FD73B7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Reframe</w:t>
            </w:r>
            <w:r w:rsidR="005B3BC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 JavaScript</w:t>
            </w:r>
          </w:p>
          <w:p w14:paraId="20913599" w14:textId="77777777" w:rsidR="00DC2315" w:rsidRDefault="00DB09F7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01/2018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- 05/2018</w:t>
            </w:r>
          </w:p>
          <w:p w14:paraId="6A349998" w14:textId="77777777" w:rsidR="00050D1D" w:rsidRDefault="00050D1D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</w:p>
          <w:p w14:paraId="7965164B" w14:textId="77777777" w:rsidR="008A3943" w:rsidRPr="008A3943" w:rsidRDefault="008A3943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0AA842DF" w14:textId="7C830675" w:rsidR="00DC0002" w:rsidRPr="00275E1B" w:rsidRDefault="00DC0002" w:rsidP="00FD73B7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</w:pPr>
            <w:r w:rsidRPr="00DC0002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>Cake Decorator</w:t>
            </w:r>
            <w:r w:rsidR="005B3BC7">
              <w:rPr>
                <w:rStyle w:val="span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20"/>
                <w:szCs w:val="20"/>
              </w:rPr>
              <w:t>| HTML, CSS, JavaScript</w:t>
            </w:r>
          </w:p>
          <w:p w14:paraId="2107E509" w14:textId="6EE723B2" w:rsidR="00050D1D" w:rsidRPr="005B3BC7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04/2018</w:t>
            </w:r>
          </w:p>
          <w:p w14:paraId="1B365E99" w14:textId="77777777" w:rsidR="008A3943" w:rsidRPr="008A3943" w:rsidRDefault="008A3943" w:rsidP="00DC0002">
            <w:pPr>
              <w:pStyle w:val="spanpaddedline"/>
              <w:spacing w:line="240" w:lineRule="auto"/>
              <w:rPr>
                <w:rStyle w:val="jobtitle"/>
                <w:rFonts w:ascii="Palatino Linotype" w:eastAsia="Palatino Linotype" w:hAnsi="Palatino Linotype" w:cs="Palatino Linotype"/>
                <w:b w:val="0"/>
                <w:bCs w:val="0"/>
                <w:iCs/>
                <w:color w:val="4A4A4A"/>
                <w:sz w:val="10"/>
                <w:szCs w:val="10"/>
              </w:rPr>
            </w:pPr>
          </w:p>
          <w:p w14:paraId="1E79B337" w14:textId="3C9007AB" w:rsidR="00DC0002" w:rsidRPr="00275E1B" w:rsidRDefault="005B3BC7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proofErr w:type="spellStart"/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BruinPlay</w:t>
            </w:r>
            <w:proofErr w:type="spellEnd"/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 HTML, CSS, JavaScript, Node</w:t>
            </w:r>
          </w:p>
          <w:p w14:paraId="46EA551F" w14:textId="6BE1F560" w:rsidR="00050D1D" w:rsidRPr="00275E1B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- 12/2017</w:t>
            </w:r>
          </w:p>
          <w:p w14:paraId="63C9E64A" w14:textId="77777777" w:rsidR="00DC0002" w:rsidRPr="008A3943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37340DEE" w14:textId="76C1D8D9" w:rsidR="00DC0002" w:rsidRPr="00333F74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UX Phone App Prototype</w:t>
            </w:r>
            <w:r w:rsidR="005B3BC7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75E1B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</w:t>
            </w:r>
            <w:r w:rsidR="005B3BC7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Adobe XD</w:t>
            </w:r>
          </w:p>
          <w:p w14:paraId="26D071B6" w14:textId="7911DE0D" w:rsidR="00050D1D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10/2017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- 11/2017</w:t>
            </w:r>
          </w:p>
          <w:p w14:paraId="36153588" w14:textId="77777777" w:rsidR="008A3943" w:rsidRPr="008A3943" w:rsidRDefault="008A3943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10"/>
                <w:szCs w:val="10"/>
              </w:rPr>
            </w:pPr>
          </w:p>
          <w:p w14:paraId="19406447" w14:textId="5EBA60C5" w:rsid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Walking Cycle Animation</w:t>
            </w:r>
            <w:r w:rsidR="00275E1B"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75E1B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>|</w:t>
            </w:r>
            <w:r w:rsidR="005B3BC7" w:rsidRPr="00333F74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Mathematica</w:t>
            </w:r>
          </w:p>
          <w:p w14:paraId="166C6799" w14:textId="3D80A451" w:rsidR="00050D1D" w:rsidRDefault="00DC0002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04/2017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- 05/2017</w:t>
            </w:r>
          </w:p>
          <w:p w14:paraId="25A718BA" w14:textId="77777777" w:rsidR="00050D1D" w:rsidRPr="005A5903" w:rsidRDefault="00050D1D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8"/>
                <w:szCs w:val="8"/>
              </w:rPr>
            </w:pPr>
          </w:p>
          <w:p w14:paraId="66B366AA" w14:textId="77777777" w:rsidR="008A3943" w:rsidRPr="00275E1B" w:rsidRDefault="008A3943" w:rsidP="00DC0002">
            <w:pPr>
              <w:pStyle w:val="spanpaddedlin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iCs/>
                <w:color w:val="4A4A4A"/>
                <w:sz w:val="8"/>
                <w:szCs w:val="8"/>
              </w:rPr>
            </w:pPr>
          </w:p>
          <w:p w14:paraId="3B0A926F" w14:textId="6C36456A" w:rsid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Volleyball Serves</w:t>
            </w:r>
            <w:r w:rsidR="005B3BC7" w:rsidRPr="00275E1B">
              <w:rPr>
                <w:rStyle w:val="jobtitle"/>
                <w:rFonts w:ascii="Palatino Linotype" w:eastAsia="Palatino Linotype" w:hAnsi="Palatino Linotype" w:cs="Palatino Linotype"/>
                <w:b w:val="0"/>
                <w:color w:val="4A4A4A"/>
                <w:sz w:val="20"/>
                <w:szCs w:val="20"/>
              </w:rPr>
              <w:t xml:space="preserve"> | Mathematica</w:t>
            </w:r>
          </w:p>
          <w:p w14:paraId="2B4FEFC5" w14:textId="1FA07ED3" w:rsidR="00DC0002" w:rsidRPr="00DC0002" w:rsidRDefault="00DC0002" w:rsidP="00DC0002">
            <w:pPr>
              <w:pStyle w:val="spanpaddedline"/>
              <w:spacing w:line="240" w:lineRule="auto"/>
              <w:rPr>
                <w:rStyle w:val="spandateswrapper"/>
                <w:rFonts w:ascii="Palatino Linotype" w:eastAsia="Palatino Linotype" w:hAnsi="Palatino Linotype" w:cs="Palatino Linotype"/>
                <w:b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12/2016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- 01/2017</w:t>
            </w:r>
          </w:p>
        </w:tc>
        <w:tc>
          <w:tcPr>
            <w:tcW w:w="4535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7FE21D76" w14:textId="2D17258D" w:rsidR="00DC2315" w:rsidRDefault="00DB09F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Developed informative and creative web application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to promote mental health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awareness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in a visually impactful way</w:t>
            </w:r>
          </w:p>
          <w:p w14:paraId="68B30F49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6BD5F86C" w14:textId="17DEEDBE" w:rsidR="00DC0002" w:rsidRDefault="008A3943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creative website that allows users to drag and drop decorations onto a cake and get scored based on their choices</w:t>
            </w:r>
          </w:p>
          <w:p w14:paraId="0CA9C9E5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2EC71069" w14:textId="0C914851" w:rsidR="00DC0002" w:rsidRDefault="00DC0002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Developed web application that stores and plays songs in a database, and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add and remove songs</w:t>
            </w:r>
          </w:p>
          <w:p w14:paraId="2EFF2135" w14:textId="77777777" w:rsidR="008A3943" w:rsidRPr="008A3943" w:rsidRDefault="008A3943" w:rsidP="008A3943">
            <w:pPr>
              <w:pStyle w:val="divdocumentparlrColmnsinglecolumnulli"/>
              <w:spacing w:line="240" w:lineRule="auto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10"/>
                <w:szCs w:val="10"/>
              </w:rPr>
            </w:pPr>
          </w:p>
          <w:p w14:paraId="496F12A3" w14:textId="05A8ED4E" w:rsidR="00DC0002" w:rsidRDefault="00DC0002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a music-sharing app that helps users discover and keep up with news and releases of artists</w:t>
            </w:r>
          </w:p>
          <w:p w14:paraId="385E4D18" w14:textId="77777777" w:rsidR="008A3943" w:rsidRPr="008A3943" w:rsidRDefault="008A3943" w:rsidP="008A3943">
            <w:pPr>
              <w:pStyle w:val="divdocumentparlrColmnsinglecolumnulli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6"/>
                <w:szCs w:val="6"/>
              </w:rPr>
            </w:pPr>
          </w:p>
          <w:p w14:paraId="2687F6A0" w14:textId="557BE1C6" w:rsidR="00DC0002" w:rsidRDefault="005B3BC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Demonstration 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of walking animation both as using key frames and mathematics to translate the figure</w:t>
            </w:r>
          </w:p>
          <w:p w14:paraId="34868326" w14:textId="77777777" w:rsidR="008A3943" w:rsidRPr="008A3943" w:rsidRDefault="008A3943" w:rsidP="008A3943">
            <w:pPr>
              <w:pStyle w:val="divdocumentparlrColmnsinglecolumnulli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4A4A4A"/>
                <w:sz w:val="8"/>
                <w:szCs w:val="8"/>
              </w:rPr>
            </w:pPr>
          </w:p>
          <w:p w14:paraId="34AE1E07" w14:textId="44585735" w:rsidR="00DC0002" w:rsidRDefault="005B3BC7" w:rsidP="00FD73B7">
            <w:pPr>
              <w:pStyle w:val="divdocumentparlrColmnsinglecolumnulli"/>
              <w:numPr>
                <w:ilvl w:val="0"/>
                <w:numId w:val="3"/>
              </w:numPr>
              <w:spacing w:line="240" w:lineRule="auto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Simulation</w:t>
            </w:r>
            <w:r w:rsidR="00DC0002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of the physics of a volleyball serve, with parameters such as angle and speed of launch</w:t>
            </w:r>
          </w:p>
        </w:tc>
      </w:tr>
    </w:tbl>
    <w:p w14:paraId="6B72EAD3" w14:textId="77777777" w:rsidR="009C17CC" w:rsidRDefault="009C17CC" w:rsidP="00FD73B7">
      <w:pPr>
        <w:spacing w:line="240" w:lineRule="auto"/>
        <w:rPr>
          <w:vanish/>
        </w:rPr>
        <w:sectPr w:rsidR="009C17CC" w:rsidSect="00A55D3C">
          <w:type w:val="continuous"/>
          <w:pgSz w:w="12240" w:h="15840"/>
          <w:pgMar w:top="288" w:right="576" w:bottom="173" w:left="576" w:header="720" w:footer="720" w:gutter="0"/>
          <w:cols w:num="2" w:space="1296" w:equalWidth="0">
            <w:col w:w="2592" w:space="1296"/>
            <w:col w:w="7200"/>
          </w:cols>
        </w:sectPr>
      </w:pPr>
    </w:p>
    <w:p w14:paraId="46986645" w14:textId="6AAC34CF" w:rsidR="00DC2315" w:rsidRDefault="00DC2315" w:rsidP="00FD73B7">
      <w:pPr>
        <w:spacing w:line="240" w:lineRule="auto"/>
        <w:rPr>
          <w:vanish/>
        </w:rPr>
      </w:pPr>
    </w:p>
    <w:p w14:paraId="09266C99" w14:textId="77777777" w:rsidR="00DC2315" w:rsidRDefault="00DC2315" w:rsidP="00FD73B7">
      <w:pPr>
        <w:spacing w:line="240" w:lineRule="auto"/>
        <w:rPr>
          <w:vanish/>
        </w:rPr>
      </w:pPr>
    </w:p>
    <w:p w14:paraId="31F81267" w14:textId="77777777" w:rsidR="00DC2315" w:rsidRDefault="00DC2315" w:rsidP="00FD73B7">
      <w:pPr>
        <w:spacing w:line="240" w:lineRule="auto"/>
        <w:rPr>
          <w:vanish/>
        </w:rPr>
      </w:pPr>
    </w:p>
    <w:p w14:paraId="6BA5CE11" w14:textId="77777777" w:rsidR="00DC2315" w:rsidRDefault="00DC2315" w:rsidP="00FD73B7">
      <w:pPr>
        <w:spacing w:line="240" w:lineRule="auto"/>
        <w:rPr>
          <w:vanish/>
        </w:rPr>
      </w:pPr>
    </w:p>
    <w:p w14:paraId="18783E16" w14:textId="77777777" w:rsidR="00DC2315" w:rsidRDefault="00DC2315" w:rsidP="00FD73B7">
      <w:pPr>
        <w:spacing w:line="240" w:lineRule="auto"/>
        <w:rPr>
          <w:vanish/>
        </w:rPr>
      </w:pPr>
    </w:p>
    <w:sectPr w:rsidR="00DC2315" w:rsidSect="006365CF">
      <w:type w:val="continuous"/>
      <w:pgSz w:w="12240" w:h="15840"/>
      <w:pgMar w:top="288" w:right="576" w:bottom="173" w:left="576" w:header="720" w:footer="720" w:gutter="0"/>
      <w:cols w:space="1296" w:equalWidth="0">
        <w:col w:w="11088" w:space="12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819E06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68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C1B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68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50C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3C7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063D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14DF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A065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CA6F1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889F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C4882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820A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02A3F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505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B4F2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D22F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72F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597A09A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6E02C9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0F0302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0D0F1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9C2E97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F148DA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E98FD6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A86016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9CE096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F4F06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A0A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B25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8273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9402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F08F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8C3F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8A1F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609E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E5643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6E8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E079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D03C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E6A4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B06D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C26A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F67D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DE18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C150CB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7267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1CBF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2093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62C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C0EC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DE2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3CA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92BF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433CD0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8E9E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1E6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067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2AE3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0CAB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8869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FAE41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721C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D082B7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1CE2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F666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74BA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04AB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5E2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3AE4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66FE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20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15"/>
    <w:rsid w:val="00012439"/>
    <w:rsid w:val="00050D1D"/>
    <w:rsid w:val="0005298B"/>
    <w:rsid w:val="0010606E"/>
    <w:rsid w:val="00141C7C"/>
    <w:rsid w:val="00142498"/>
    <w:rsid w:val="001606AF"/>
    <w:rsid w:val="00233BAB"/>
    <w:rsid w:val="00275E1B"/>
    <w:rsid w:val="00333F74"/>
    <w:rsid w:val="00373D40"/>
    <w:rsid w:val="003861FC"/>
    <w:rsid w:val="00395CDB"/>
    <w:rsid w:val="003D3AD0"/>
    <w:rsid w:val="00536A91"/>
    <w:rsid w:val="00557F4E"/>
    <w:rsid w:val="005A5903"/>
    <w:rsid w:val="005B3BC7"/>
    <w:rsid w:val="006365CF"/>
    <w:rsid w:val="00662D2B"/>
    <w:rsid w:val="00667C2C"/>
    <w:rsid w:val="00784270"/>
    <w:rsid w:val="007E3E05"/>
    <w:rsid w:val="008A1293"/>
    <w:rsid w:val="008A3943"/>
    <w:rsid w:val="008F3D99"/>
    <w:rsid w:val="009C17CC"/>
    <w:rsid w:val="009E104C"/>
    <w:rsid w:val="009F6069"/>
    <w:rsid w:val="009F7775"/>
    <w:rsid w:val="00A55D3C"/>
    <w:rsid w:val="00A67506"/>
    <w:rsid w:val="00A704FE"/>
    <w:rsid w:val="00A93287"/>
    <w:rsid w:val="00B062B0"/>
    <w:rsid w:val="00B35697"/>
    <w:rsid w:val="00BC6787"/>
    <w:rsid w:val="00C15DA0"/>
    <w:rsid w:val="00C26909"/>
    <w:rsid w:val="00CC4EEB"/>
    <w:rsid w:val="00DB09F7"/>
    <w:rsid w:val="00DB5EFA"/>
    <w:rsid w:val="00DC0002"/>
    <w:rsid w:val="00DC2315"/>
    <w:rsid w:val="00DD5D21"/>
    <w:rsid w:val="00E17929"/>
    <w:rsid w:val="00E436FF"/>
    <w:rsid w:val="00E60157"/>
    <w:rsid w:val="00EA73AF"/>
    <w:rsid w:val="00EE355B"/>
    <w:rsid w:val="00FD73B7"/>
    <w:rsid w:val="00F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F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egree">
    <w:name w:val="degree"/>
    <w:basedOn w:val="DefaultParagraphFont"/>
    <w:rPr>
      <w:b/>
      <w:bCs/>
    </w:rPr>
  </w:style>
  <w:style w:type="paragraph" w:customStyle="1" w:styleId="p">
    <w:name w:val="p"/>
    <w:basedOn w:val="Normal"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divdocumenttable">
    <w:name w:val="div_document_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A55D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2EF35D-F510-0941-9838-CE9F1C88E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Jenny Li</vt:lpstr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Jenny Li</dc:title>
  <cp:lastModifiedBy>Jenny Li</cp:lastModifiedBy>
  <cp:revision>4</cp:revision>
  <cp:lastPrinted>2018-10-10T04:05:00Z</cp:lastPrinted>
  <dcterms:created xsi:type="dcterms:W3CDTF">2018-10-10T04:05:00Z</dcterms:created>
  <dcterms:modified xsi:type="dcterms:W3CDTF">2018-10-10T04:07:00Z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cesX">
    <vt:lpwstr>dMpDqaPvmeEYqJ0A2D8ZYqZdXULtHekGT7UaB+YL1KWVQvbm85iH9pfE/Gst4LhslBz7vCY25HxK84LvE6f2OKxgVbsO2NNGatS4eAnOTICJVFS0ibjnXqLX0f27UTDzqV8oHlZx04ks2vFvBpGRQbsy03prtrVDj7w+XWIs0Ec2BgoMq3HS16Djk2rHPMJuZkXB4n983fy1/JjgRgqRWkBonbK/LFqEENg79ySLST1ttPhxhgc2uthjx4zcNyP</vt:lpwstr>
  </property>
  <property fmtid="{D5CDD505-2E9C-101B-9397-08002B2CF9AE}" pid="3" name="/drBs">
    <vt:lpwstr>L1K9w2m/ZEv2l5vGe1uzS+LvTfFOlhm+Kd6AV2TxgK524MnuHG1SmWiBzYNjG8DEJ0pzDr+wGJYy3d63mmecXHeBi1cCdd3lklqOqLmgBw9JBU+qIJb8TJ+2CbHDQUZZ5V2Tete6UVxAlcsmPGGq1eAkixPGxpOKLvdAS4EWzZoOrabuUOZylK73k6F1moz/lfGp46+hV9RM6dGdB+57HZ9nEC44SnGBENKFlw+2QsHE8kxXYJpKTTWYiz/RFZi</vt:lpwstr>
  </property>
  <property fmtid="{D5CDD505-2E9C-101B-9397-08002B2CF9AE}" pid="4" name="/mapQ">
    <vt:lpwstr>PdCBs+rF3wbApMd5g/tWCpWgeJkS/rF37AT1ebmZ82f3OekNWOGr4CNjhXseGTnf/yY0pCbI4gVLOC5WSouRyUPPbW0++YpMgl7BZieJyNtxK/6pAzTKqfOj89cuX+EY9W+CwYcDYgjhSzboieiwqQmOIHL5xGNkB9ZJP0NX7LAV5Gaxvk7AdDNRrICCk/dNqsipaOnXICvma75LUMHvTZa6TYJdXpCzCOJQNzOhyuryHNynjPEnSpMvAF71EqV</vt:lpwstr>
  </property>
  <property fmtid="{D5CDD505-2E9C-101B-9397-08002B2CF9AE}" pid="5" name="/RFZi">
    <vt:lpwstr>ACHgieVNwZITL7wtZhTp4pPbOay2dHUdtZ8XGuUX8rOM9hwCDWE5YLXQWKdlv0dp4bkMgvt0B/fpz6v8raqnE8xoPS1byjf94T42EiimKTt7dg4s4EJKEcZumABxXz8i8pheKVgTSq3U2ehzw5oYqxjBcC8xEuuls24TJDU4lvOAzJBKp/Oi8wrL0x4vh+hIn5iGlBntbva6kLRwiqQFHmXeQI+x2xFBq1+r9kFKu3mTZfWm2bCquSWcE6d9E2a</vt:lpwstr>
  </property>
  <property fmtid="{D5CDD505-2E9C-101B-9397-08002B2CF9AE}" pid="6" name="/wyGI">
    <vt:lpwstr>LZlXiPlcoU8ULZBUwbEdbN3nFeqqe68XimOrqnH/k//osx524Ck1pI/sk3ilI7/8yCPBs2zTpWgUwYbTuq9D6eu6vxyBL8hKf8tK9x6B2Np1jBae0xphHxPz19X3M6u+ea+S1nIzhLI1ItmvJyodf3AlZzSNxv86GrcZWEHAX4GeBr9f8rjnK+3WgapiZWfTaealtoPcq98UBYTgq9o4conC07IsSYfmK5IL9l+NzTnVaFKKv6+WPnq0QfC2jZ3</vt:lpwstr>
  </property>
  <property fmtid="{D5CDD505-2E9C-101B-9397-08002B2CF9AE}" pid="7" name="1tHu0">
    <vt:lpwstr>nR1nHHi6v9m8eKOUWeK8E+QoQdCh7/tqKmh7NndVKCSW+wssNlh6LAyKukY4ixE14L9ya1S+GMP7yLEIz3YqKrkJ0vtZ2AgvcTA4TDgYvqi6GJpXf9CUSH0kFLGiy4rRgeEQjzgsbz0jE5+C0tOAeXL8RYQmIW5kyBCx10fRVnkH+/JsK3tfSHqZxtM8lcTDr6R74Yxo87fvVcHL6D3BmBb2SDEE/MEXS1ZaiBqH7BYQ6C2HpZ0voPwWkMGeJQ5</vt:lpwstr>
  </property>
  <property fmtid="{D5CDD505-2E9C-101B-9397-08002B2CF9AE}" pid="8" name="2fmZd">
    <vt:lpwstr>a/s4lD0+vrICBNBbXNhP+nvtuMvMSIO79FYPDIBeIfauFWP/3JMiIl7sHuHLq3BxeioZsP3meQfvc7AG8bhAo2zSN4AQ+WIbRpajPjQgZ8KYbQrrZNBKM+dUbAstZCioKhQOzpKILxZ6r6rcpgugO5L3aLetPO3TQ4kIoGotSfbr2iFg5naxkChd/I6AIeCcFAsb9LL4W/A6brYAXcdoin6blghPJSK/q01pk87c+Hm4GhQqOystXM4drzoqesB</vt:lpwstr>
  </property>
  <property fmtid="{D5CDD505-2E9C-101B-9397-08002B2CF9AE}" pid="9" name="71EqV">
    <vt:lpwstr>uNaPj7O41Y8x4qOCGea/DunktfrLZebSNnSl/A3ZyTbFjFq5VBUUq50lgmP/G2sSHPrLKqL5U2OrdFdjfLRkFsn+FG/7QYZOpveZAA1R76Gjnq8UDdj4+RvGAo3lJc5KV9BxLXhPsHrozZCvOtT63ssQMZAzaGJc/OIXZD71v3To3PIhEKELQNNeLR6FLutG6Lsu52OwAURlb5/CxnZx8m2mm+xSDTUcD4eq86OB4L9kaxeiY9dBokgOcCyn9t5</vt:lpwstr>
  </property>
  <property fmtid="{D5CDD505-2E9C-101B-9397-08002B2CF9AE}" pid="10" name="7G+O/">
    <vt:lpwstr>lN1a328rYodzAF0i/NUR2seFu6VuL1yRkzyRvECmJ4D9gVPnJUohIJsAy2pQiLE23MEd9Ny6ggzGwTZjN07XRRrVn9EOVaeFiZGuFtzniO1JNMIxefvDKuVJqkBU99nLicX8Z8kuIzf87ySi4nfms7qVEj8I0qs6FwdhJn2Zs8mRL1q1tR9RKqIKC93+qcoY3O/w5uGx5dY+QTM6zgVrkW93EsVS58dxx2zKOtE5ZV/Wc3Jhaf0GUKY2ArjnK42</vt:lpwstr>
  </property>
  <property fmtid="{D5CDD505-2E9C-101B-9397-08002B2CF9AE}" pid="11" name="9yU/+">
    <vt:lpwstr>onq0iIXpr2hbhG2AMJxtv75Z67JNuO4qkeGnFuEpHJTLeMCupgTvIEANIKpB9YWK+dQ0G+DAsDpEwsge8xe0scamwMbzdXHFeZUIt8Y6Uz0Uh0BbHZoI3BG7FP9BOT34A/SXbzfqdluNvxtKissNAmaUmRgGAbcC/te+2i48+IrLwsFjb2g5ROiaykXDi0SC2iJo1b6px/QuRkZw1DbT34OKt/dPagHdLkgs/GEC0thB5SkFni2C4pshIwRFMoK</vt:lpwstr>
  </property>
  <property fmtid="{D5CDD505-2E9C-101B-9397-08002B2CF9AE}" pid="12" name="AXWuM">
    <vt:lpwstr>CLgi7Y/Ca2i4nS6dv9UrkyCscWu8IEO7P6j/t/UDO4MxlReUY7yQwFgcOm7LXJMIMyZx9I4OdFva3CchvTCOuFzo5kIQAVSdSH9t2/jFillE3J28ue71E8eyztkJwn/SZVbCQj5A+iuW/5dDtowU8HIrajBCKa2Qmq+AgnMVZVXdSE7oPHfmuez5j19kjYtO5jOH6GicMpzqbIULJn7YkfrP4NLq25O6y/jH01iF2+lSJMHzL+dz868eRjpxrBu</vt:lpwstr>
  </property>
  <property fmtid="{D5CDD505-2E9C-101B-9397-08002B2CF9AE}" pid="13" name="BotCR">
    <vt:lpwstr>i8Jzw7kbXa/NXrAvqaqanvs9csZKxHkOMOHvpiZw62D6PGsSDjktjnbvZ52Rqb+iIW7w8Lk0kNC5D22UkVyDuXAgGvRNrtaB6WqxpBi0pGt3ncoGxqHawNfMrpv2zEFInpR1NteMyBZzZqI5w3jiSkck65saD121Zn/F1NMsJn9aNmne07I/e66cFMoP0vmF2GEVgsGjXj1TJUW+IP+5vEyif48c6kwuqiVLEnlF/NpDXIs+339udSf7p5EX6xW</vt:lpwstr>
  </property>
  <property fmtid="{D5CDD505-2E9C-101B-9397-08002B2CF9AE}" pid="14" name="C2jZ3">
    <vt:lpwstr>jyuxPFeJfSu5raCIeOLeEej8GxqpKqOlUDKp2r5Io/4PXWuXn0LAF6u7fKTmnAXZZXwA0FLpcQjzw5vn9jK8olVshOeDHJ/msnRcHdwl6o+IhcqHYBccxM8Nm5EvJhDGdxX84fm7De/o/GS4NtFRvWITw+qwtJnsiqWF7N6br/aDHS3cI6fEsj/sVOjeiVk0xZBGJ9fiJvdMrHwmQ+iKx3wjKLSheTlXKT66K8TkvGFAHSZbAa2YNC89VmBotCR</vt:lpwstr>
  </property>
  <property fmtid="{D5CDD505-2E9C-101B-9397-08002B2CF9AE}" pid="15" name="CxNLJ">
    <vt:lpwstr>pnB0IfP0wHDKs7kmZ96HconFRrt3OuDeMr3pPjY79iUebQsk2lY80Y2jSdrvzWmTUg8L0h6ThcHQHEUb4D2g2aD1rZNri75pPy8q4LuMnHn+ZlaWNryFlRl39rBlQshYrHgm3/TLpmWWt9AtBtPK5KHR1bmbvNI7OYCEFhc6HRWluR24ETFpgftQt/RcV0OT6r44f4Uu81++EBT3SYfccy3hPj0ZAtio/HVuNf0uCLPqxIg5IyM8NgKtmx/drBs</vt:lpwstr>
  </property>
  <property fmtid="{D5CDD505-2E9C-101B-9397-08002B2CF9AE}" pid="16" name="d9E2a">
    <vt:lpwstr>4TuPjfXWxDG97lGVfmQCHEeM09JM4+W9A4SS48mHE6383nPIAZMGnM5s8gJO7lRcLodkjNxLmYebj4zBEZXFpZOcgG6EvRJ9UZhK8XtQHjUwBCzEQTvQCPNuIkzUX1inE7ccVwQHkHlUyW0WAb83zPFUUvIzzl3i852+FU+vk6N1HvP2O8FUerieOW15GZK13UAryBBkC1/IWve3dMWNaVaUVd0NI6KEtU1xpUCJqJxgz0qP+eGvr3BrpZtOZwS</vt:lpwstr>
  </property>
  <property fmtid="{D5CDD505-2E9C-101B-9397-08002B2CF9AE}" pid="17" name="dw5Nn">
    <vt:lpwstr>Tx+UbWDmGAW7zz7ljAtpk1+1G/9Vt82cIwSOHyP7P+9iyFYCR5ZNogyy50CEpACSxmHm51tisjFKnguBOUU/S1kCXz3dL0DUKekI7NBGJJacykiLsFRcf3GkqzCY/hUbFp3pwqq+aGO/QSHNn+SBPM1PHDhaL8ZrGA8T55RE93HG9GDqKnXJx7Vj68Jmrd+jRbqG8vgg3ivjvP0HHaCexJZ6vk5uEG55GFHoYKNJLGuTgVTWrjfjRmtdUhQPKHD</vt:lpwstr>
  </property>
  <property fmtid="{D5CDD505-2E9C-101B-9397-08002B2CF9AE}" pid="18" name="EX6xW">
    <vt:lpwstr>b4nRbJFhMWI9LO4Ysw2/SXhWIpEosc0yVhpert0rf4hPw1O/XI/ilChUC/K0k8hvB/clOuJexOcXdeQPGRIX/UXete6R5HIjQjaD5igMKypR/aWqvE028ct2dx8ec61OFd1HJlnQJ/Chn5I95J4eoegNMSUC21EUbbNIp66pqP+xjl3Qb4C2YkaTfD+pSloMGsQQLCx8fXPvKmopjLYg/oivwOpwIAmjeX7OYHctrOYURQNsCGIeFntd+3XXS30</vt:lpwstr>
  </property>
  <property fmtid="{D5CDD505-2E9C-101B-9397-08002B2CF9AE}" pid="19" name="f6sBN">
    <vt:lpwstr>6ynvX91vkNs98ZmtcFBGRq99VTk2B0q6yCdo/vc2N2pOQiDdilJ0qX+vEcVHNWFCtgn90/giZV0l+CHptqU36p77Dv/qF898l5DgehlriOlpU/CP+kLrT/2knUVZvxtnzPSY7nf4Vw3mtKT2auNM4FwhDcyilvDU0eAHXC3TYgjH9xb0vVIpvZRx32EAjnoPhINibc71aYYWOmqRHmwIsn7HvAUl2a55vn9d2lPi0mbTconKBdnMD2v/qSfN+Sf</vt:lpwstr>
  </property>
  <property fmtid="{D5CDD505-2E9C-101B-9397-08002B2CF9AE}" pid="20" name="fN+Sf">
    <vt:lpwstr>/Hl/91u3tqRoJ3jSnrzy9MTRpGzKFZOQBO/Uhr+5zYr+HHHF7J/V7AU8NOd5sdtHVH1wEAbl3suUeK83xl2N7soxepkiVn/aq7G5NrRLDHlyIu+iU+RLSk+F1ke3Vp4kczpb2h9mK4jc3a+KBFg6LyQ6VozesfUbd9bh9/so89Q9KeHwY7t7rVuZeyGHUvXQukFepWDOI6fUnYHHKTw44/bFJ1dTj7aHjO1Cn5DYPbnGcv96F8Lea1o01ldw5Nn</vt:lpwstr>
  </property>
  <property fmtid="{D5CDD505-2E9C-101B-9397-08002B2CF9AE}" pid="21" name="GeJQ5">
    <vt:lpwstr>7U7xs5b6xGE9KPs6JbDKNRzqY/a5Zb1uVYHzZ6iYgRNAHBAaW2PMgdpz+edqVCJKbX8uzxXC7EZXT3kfmcWYzG9FgktyZyzjn9Nu74AEP8D6t72r5ieWtioJzQZgdIRG7+zrk4OLnO7dOko3huUqMGtgetMUTmDlDPFPXCeP23x7ngTWV5o64mvwCW8thJiOYdcaBuNl2LxMgFx5EfCirghr0WackWWM65HIgzj+53H3X+u+6UpHG//nMY/mapQ</vt:lpwstr>
  </property>
  <property fmtid="{D5CDD505-2E9C-101B-9397-08002B2CF9AE}" pid="22" name="hXdo8">
    <vt:lpwstr>SE5xpOd6YbDjxJVR+bqRnE0okzm959NhPeMgLtU8hdHc7VOnSpuMIRz94NDG2H0fMizNlvQAXGy2r6NGTHewP0wvu/WP9AyI38JJxJAq5Q/PTGIVikwV1fE0w+dzorjFthFTvmFDJN3OeaAnvCXhc2GSWswAejmqbzhzvzjXyqmLY3wJOjfVTFPwnKa931zKq8M+bslkGnD0CxlnHOPp28vW+m9wUb6bnq8BVNKr2PDBYZFRK360xuMG/knjJdP</vt:lpwstr>
  </property>
  <property fmtid="{D5CDD505-2E9C-101B-9397-08002B2CF9AE}" pid="23" name="iBetd">
    <vt:lpwstr>BRK7EyjaV284zL/zO8VFWtU1PG5Fzh4DKoc4wLt8UTZB3NbQ3vyPN9Z6OWacOxiuJmZFLD6OLwjpJRsk+8saN04jBZ74nwqcelJW/sWAEP5WHpKrli5wMPylDhJ1X4r24uzDdM55hOyYoJgifn1L5uYmLGt17lCIsP2q3INh0m4GI3t9eZIdAg/K/GAipDTTCLhYGEzWY6VKmw7kwI5OpI39Q1x62NyWod+Yq7DHNFvnAqFacjMAkPflffVsXB5</vt:lpwstr>
  </property>
  <property fmtid="{D5CDD505-2E9C-101B-9397-08002B2CF9AE}" pid="24" name="jnK42">
    <vt:lpwstr>eh/u2RE21RUSP4nucegbnwa9Z/CGj2tj2HxCbQq0DK6YFyVRBoSF6MYw0Tu7J7b2Dw90OnX/eaiJrBOb2+8SmCsn9m8PNVWEvHDvGe4m5gIIf6f8uYGcgKqfGFii66y3DPj7OL15OU3DaStmyUBJu9zZ8xo/LJz+uJFCJihuHEz1Z89mvWkAhOid+c12cJ+Gcf+yWch3eqaDIl5rDh27fcZ6adV7o2QRiy6vA4o7S34Ur2dbi6zjCGFIWohXdo8</vt:lpwstr>
  </property>
  <property fmtid="{D5CDD505-2E9C-101B-9397-08002B2CF9AE}" pid="25" name="Ju/Hd">
    <vt:lpwstr>Yzc7gx8VZ0T9Lg3BQqdnU5Mgz26roFjr3M60fZRA6IDmlk2KG55vUF/O0aGJA+9V3V8I0Nkuoyq7WWxDh4xZYIU0xOBZgG9dRwcv6x/Y7PcT8fGX3SGsxGtjB3iCkOdGa9jBNobW1IcBhz2Vl6yucNBJcwjNtTX54PsydlCXmtq2OZ4S0nnNUMVIWuiqXKUijPZiN9Pts98uEXry1fQIsxwKCxBBsqhIts+c8hHYBW8dfxjT2QEICqi4lqiBetd</vt:lpwstr>
  </property>
  <property fmtid="{D5CDD505-2E9C-101B-9397-08002B2CF9AE}" pid="26" name="k7upa">
    <vt:lpwstr>fKTyDAKngbf8ee1ZJcCT9uXYMvt5Ec+pAn0J7IsgtLf0c16RP9zNHBjuuTXj5uKDerGUnllqNEtSEURRrWt+3yRm0RTd/XKzdn/4EW8PZpskfgl4WnzmVTQW6ZPWqnITLQ1wc/6uxBR7G76o42+4sXnyTJ/7+NUevSg9to37zjew0r8WHQgpN7KkG3OCtFfJtFEVmx2cH41wivVhbS7HBIl+TNIIJ8eeX5NBqudj9rOGBXC8c438zl64bP7G+O/</vt:lpwstr>
  </property>
  <property fmtid="{D5CDD505-2E9C-101B-9397-08002B2CF9AE}" pid="27" name="KfGN4">
    <vt:lpwstr>jnuJCo3wAn9xP8SY0RB5oyclLMYzUB8HR+LUdWWW35o9RQc8RzFLRdEvg9WntNwsxEr0WBro1X8P5SVe9epRaDRqJ3ySWxep9FsYr2FtMyWSgFGUFWe5AYbLPvGG9KxzepwsKns2jWh/bXNjObwM/wQdK2lG8RRCThyNszJ49OS2g/8SuNyJ+wCIKs73q8b5b7ZE7ujSCtd3aEOWWPUmBbiirHZV2nujXEl8Ml5k/uX0em2i0bDezN1nA1/wyGI</vt:lpwstr>
  </property>
  <property fmtid="{D5CDD505-2E9C-101B-9397-08002B2CF9AE}" pid="28" name="kPVh3">
    <vt:lpwstr>z+bi6UNhpAkRK2rUU7ya+7S4m1UW//xVKIyWxKLmKhBInJu9BHR+0TXrLuoaFIzwd2mLQHMjs6/wZ0a3hTuv7RdHty190/wBLSuM4YU2Aklqlz7sWl3t0sQHr63O8gQqYXP3WDM44GNEZZ0Th1Gh7tcEWiJC1bOFmESBotsXD3/l7yja9YeYAGHSHOnsxAr9A+ah0H44jNYh7svwRGub87TMU838F+wOJGLPmIyT47mf/INX1Vyb4TXpDAnnY+q</vt:lpwstr>
  </property>
  <property fmtid="{D5CDD505-2E9C-101B-9397-08002B2CF9AE}" pid="29" name="KRUcy">
    <vt:lpwstr>nEjanNbSRGYDvuv+joqJtVXk8UOHdRoncPxQebk0wq8Yf9jFkz30LR4CeXWDB+qPfs3tVg/63iLX40u7ebcBYck0aaY7y5ZrUZ4JvF4YJVomrH3lzzPK/eaVnlvZ+QwBa6CtusZaDMJp252eB2wrjRf2eyjE8gqCxJ23XHuMumkb9LeQwAyQJHMR5+l2a/Unysp//wO9D2eaDDAAAA==</vt:lpwstr>
  </property>
  <property fmtid="{D5CDD505-2E9C-101B-9397-08002B2CF9AE}" pid="30" name="n8q/N">
    <vt:lpwstr>DxCgOAa8ycEllUCs9wGwqS72IZS8ZXpbK+Pd2uuIFBU8lttguVjxDrnOtKjR9DyXCFZ85gw61FKjchtRZIjtTHFaU4NX28Dhp+cR3FCTAUa1o0KmQD0gs2dQ/S3vQVIP0ALsjGm5oxTxVLTL8bqbMwc+b7bctyhTp8uLIwgOy8RW65guwBrWmXFziSaOAOV/6RbitVYqWOWYoTgwL7lPrt1588jugxP+s3abKyS31+kzSUU438eV0K8MIUVOlRc</vt:lpwstr>
  </property>
  <property fmtid="{D5CDD505-2E9C-101B-9397-08002B2CF9AE}" pid="31" name="njJdP">
    <vt:lpwstr>SxKQ4WHS0TvR/zvLExiasU0Ie00OorL/bZ98+X/HGz6tURWNmTnrQZ9MdqB1LvFVLY0cedD1diMYFPmrJssOPG7dGUe9Hd6iEdqK9shcXvwn92rKlG+dWh0RKT0U9jgqabtn8A3sDRMjs9Nfu4CIya7xLPQ8Oxo9i2dIStdD3jjG1qYzn3GskP0uDnXYP/aX8BJ1pHRl4UOdQxogUgwYuGRO0eKX0kGEX8pvccwvaEYmmnx+Ls5cpJtJuxkPVh3</vt:lpwstr>
  </property>
  <property fmtid="{D5CDD505-2E9C-101B-9397-08002B2CF9AE}" pid="32" name="nnY+q">
    <vt:lpwstr>w0upxvreY009/QEtP1ft4F2r4/Tx8D238toNyJwSMNLwbBzVlgi/75+9+m761OjqCrYgyMBCS6MIY8Zkw3g1LMbAsHucZIXBQacFWvtpCR58r693j4QGN/85/AkkJppbsJq849B8bUklr0nIF82VuhLaVe0WXXiHvHcMvvgxcX8Io8PcVef2TZNfsPW/JQI+e5jPJdlA8hltVIZ4/RhoCcd6flk8SSQKIOuLfpsn/CLqo/jMbFemvyGRLN/cesX</vt:lpwstr>
  </property>
  <property fmtid="{D5CDD505-2E9C-101B-9397-08002B2CF9AE}" pid="33" name="oqesB">
    <vt:lpwstr>kNfhDajkFIKqTHsVCHHEAK6Xwn7vczpWBURomfDYt3VfCYOIrLum1SE/PvPlN8JnRg6F76wU2edWN/7DQNQRH6I7IVrvZbg4J2mLY7WwJ9AfPrPIWpyOO8Rffscnt7paOb9IRpe2v5yeKTNrJyY2/hhvhXUySVP66d71CGWOVLpbAqJe9BEzSAmJee7NrXtE//9FTEB//uxlHqxXy7dpxO7sByHwuaxlSLwyXtzIVKkBRn/PL88zcy09PPKRUcy</vt:lpwstr>
  </property>
  <property fmtid="{D5CDD505-2E9C-101B-9397-08002B2CF9AE}" pid="34" name="pxrBu">
    <vt:lpwstr>OX5gKYSHvPAuuC6FkusOtI9fqnud64W02L/OkMjE4twBhCPrn6Hi8e9edaCPKd1iNKTFMZwUoXZmjvn5YccqyL5cDNajL87D9XHnzmOkerX0MSNzD01gwvNStnW2eN++PKS1Sjx/OAui2JGlFs9OxHlpBQ3yw0X00Dtfp3lra6pfJcKPBXEkeLRqBxYqmGbe728wpBe+88xzfvjc8RupqcLbhFjQWXO70cN2XmXpocn7phyUWmgPyCJ5ypyuy4P</vt:lpwstr>
  </property>
  <property fmtid="{D5CDD505-2E9C-101B-9397-08002B2CF9AE}" pid="35" name="q/r7S">
    <vt:lpwstr>vFbLDPlGKD14eLCzz3f+e96ToGw6mkAH8wb+sb68oyBxSUnVBGntitaakXfFt/pyMXoAvdVzIIp9MZ9J5DWOPdP2CwjAA4eITba13Mn3cqNNvkCw2aI2ig9txl6gYQzNini2RkSTHWlUBlkKjJsvzsGZHl4WUlEsUs8STXNddBUTAuXcIZ2NkuKION8xlSE7FwZxcFNr6fawf7iuPQvpRnnwm+W+XUCLt/bP/qdmdHXHpmr2Rjey9C3KxHk7upa</vt:lpwstr>
  </property>
  <property fmtid="{D5CDD505-2E9C-101B-9397-08002B2CF9AE}" pid="36" name="QPKHD">
    <vt:lpwstr>VYCcJBMH4C78lTtDsylMdefiWO3mc35TBqiVThRNzeG0a039xbu6EvTfN7ozcIAvT7CHDGr4EGNauPCpBit0sLxC+5Du7rw2HnCeMRUkWtPy6r6W1YCRdSBMVR6/rppcJtrq8kcisGNnpSDCV4HawoptzFdePt/kKzFpLp3yCzbFjoWbVjSK1IS2oVSof3MRaY4cf1KrnZKqLxyb98q8D/HLwcHsprXILRwT9w7yTTeNSLh2s957Ocl8ElUvutZ</vt:lpwstr>
  </property>
  <property fmtid="{D5CDD505-2E9C-101B-9397-08002B2CF9AE}" pid="37" name="R40gG">
    <vt:lpwstr>TeKqzBXxRkAjO0u4cknRds2/0M23mWCGzCvZ6omGBDyp5ugrekzmuEoqi0Rct7eemhjEiFN/TcAkNwuY2OTbNreFmvpIG8uw4g+kCGEWMXdurcMmAktBaNSEv+VNZT+HVL/A3uzJ/pYCeaARTB9RiEvn8ZTGzSla2knwjpvFzzmkvmFpJiU2mTNnzol+4QuEdIj5FjWcWbdsh1S+88c/ldCIJjhXPq4CZp9pEkoSojUT6tLvvB8q1ojQbJKfGN4</vt:lpwstr>
  </property>
  <property fmtid="{D5CDD505-2E9C-101B-9397-08002B2CF9AE}" pid="38" name="RFMoK">
    <vt:lpwstr>xM3V/2gl1+sfsVICCEJDEtFjJaIXMrF/t8WSztWLhJtjwcfxZqeXF2ZNhEwLBrAz0A85bz93mRS8Rz36doaq97CWROagr5PTP/Z/FQcyY1HjDyZD/iqlFcNcZbR+mtXVTRFm7ahoHQZwNfz7n58M10Ky5+1mkLPmC0+aMdcCXQ7Ke/OT1FJCNGW2sIHkZbyhKIQjFoCw8xtPH7vd/da3dSvUp3TmYDbDRzk3+mscvQSLTprzGiwiNLbUqQq/r7S</vt:lpwstr>
  </property>
  <property fmtid="{D5CDD505-2E9C-101B-9397-08002B2CF9AE}" pid="39" name="sABEN">
    <vt:lpwstr>q0xOyzpQaFkmjvUxs+L5lx2HyLkaKm1vqx7ecLlAF/2bPhOo+AD9ZvRiPR2IHg9jgnUaJ66nwVwN/fIak1LC59MK4nGSwWwBV/94195HkPmIk/0WqMEn+q1AV+82AjLZnlhRid1vdg+gcA/X6eu3n0KB6wBDOZlIF56NitQwoRCQoFzrPE1bcEmb38qf+6c4lJBrcVCb05iSaVnr/MYEpk2zf/9RyN3YsdMm1bbY91AZF4JFcVsjCMJO9jn8q/N</vt:lpwstr>
  </property>
  <property fmtid="{D5CDD505-2E9C-101B-9397-08002B2CF9AE}" pid="40" name="SxfxM">
    <vt:lpwstr>OZzIgvhR0yV7mjTXCHG1flquXfoGfioUii8FMNH+b0yMLofy9lYJppBnOLWoXIJFGoOMtI5BVqXaBkElJOgv+7Q5B/e2hhGYsBMoYtBrk3bysnzd1QxA/+ftY1jEF2iQIbYZKdl4GAlDsg+A0HavJQOYn0Tbu7s/OUx/69xQ17mp0gcK4Xv5wq1bmz1j6yfLKKIjYb1xz7y+GK5V66kTKJZXRt15tGvbXgx9g2kfaPDRNtDcrbLOB59awU2fmZd</vt:lpwstr>
  </property>
  <property fmtid="{D5CDD505-2E9C-101B-9397-08002B2CF9AE}" pid="41" name="tOZwS">
    <vt:lpwstr>AYZKPPRi1UFlJ4zPa8KgltLBMv1LKVEfJZJtNfXKp3YFkAWZ3U4SZJJGpfYSBa6xb2Hxn6FEwGZbv0TTfEuoJanc/6ns7FdA2Rvc291KBXMtxsbgI3rWR/hD+EN2vx+vajQD8HcS8rXNlAA7tS+v2BfVmCDT9U7xMayh10K7TQloQ/ylIjxOQmRLZsUnyc2JSlk4xRywtvNx0/9M9dNPN1aVWg7VUrJft58Iv0maiqnnzfvJGi1QzQrjyuJu/Hd</vt:lpwstr>
  </property>
  <property fmtid="{D5CDD505-2E9C-101B-9397-08002B2CF9AE}" pid="42" name="U0udb">
    <vt:lpwstr>hO/JLJyjvkymUEoNa8x6Ot3eNfUubPCKU9lGAhI1v2zTQ0M2cEZttaRlScckg6KbCeReVq2gKYfPi8HxafeGKUnG6f7DBkKMt9rqYrMMjDbhgoeboDXOEZIzK5Nce1yvzyWK/AVnx5X5nfEGJLX5oPzzXJ8WhE9ZForJd3g7HrK1TsWVueolEEmc4mRHL3RDrF6KrGQoV2TXpnfP4V6nYzOdN13hoxblHzynN98cyjuLP1WSD0pZolSK+pR40gG</vt:lpwstr>
  </property>
  <property fmtid="{D5CDD505-2E9C-101B-9397-08002B2CF9AE}" pid="43" name="UvutZ">
    <vt:lpwstr>Xal5+UqImD1dXUMa56PvoRilVCtUgQUqRq3WN16+GBZuXHN464rHrZxHq5AqaKKAowQGLICE+PiVME4Wq/VlPtl2H0JsZ/5P0zXbRDR58qTNBTr2t0sDpXa3JixrSoVBmCYiwyBDy0+p94WuefxOplzsRldPZnTrK98vIjFdiFtiVF4LEwS51MYAmsdQieJmyDswTAoheFubZWeLvSk0aUEbupzox5uRAMaQyhOTCdqBGbYEyKKubVqsWKAXWuM</vt:lpwstr>
  </property>
  <property fmtid="{D5CDD505-2E9C-101B-9397-08002B2CF9AE}" pid="44" name="VOlRc">
    <vt:lpwstr>RtC2bsfLT/m89tW0UsZOrKRsNW1Xn0cJlj21P3TtAQTlQmVOn90KKKeDeh8tLS8xHfhdMx4KaWP9pb59j7PRLjJpiMGfntxIqThv31QDu4/uyxddoAxt4J9FmiqGIkEHaCOaaOIGpWSN7pIotREUprtcMvdKShyz8Rz13aIc3Yq8Wn6jqPi5w2DHkWwmM6LNr95hxAnQu3c1D2eRItlH9gCB8iD4qNsNkSP/8PEnYhbd3z04F8MInhnImOSxfxM</vt:lpwstr>
  </property>
  <property fmtid="{D5CDD505-2E9C-101B-9397-08002B2CF9AE}" pid="45" name="VsXB5">
    <vt:lpwstr>p40PwYkWB+rnWgLdf882U1UEC90LV5FvPOFuFnisUv6yycWjU1rZPX9Hjmt0ibiJplnn/ZgD2TMAMIW9jG7mp+KMTliZV9p3hR/e2BEH5YxiZBvQKWkqgQfl/dZOcBGI3Imij6oc76QDK7kYNvZ9Aq6R0lqIugn8vyadiCr+mhQvk9vpegTpVzg4ydYKm0fC3tg2tHjo5Uqw9mFFVIzxrIMmYqsYUVzc2n0/7bNzOfE0tGq1LwSERFw/TiU0udb</vt:lpwstr>
  </property>
  <property fmtid="{D5CDD505-2E9C-101B-9397-08002B2CF9AE}" pid="46" name="x1ye=">
    <vt:lpwstr>DDAAAB+LCAAAAAAABAAVmrW2rEoURT+IALfgBbi7k+HauH/9OzfrgNFAVe215hzdJEeRPMcQKEcTBIlTLIGzJIJwCIVgDIfwZLjUTk45bPVRMI5HVb5NwQ8Mi+py/d8BFD5815pBSBzJbg9gqZ3JJurBd6nLfC+q6nkj0QZNsStt5+2nLFEdx6vmsjv9Jt2aSrTfIprHyZ7tEDV4ZNIOtMmK3WnLRHpFMJz3G7Vb/qAOpnimHuAPuNV+dSCxNLJ</vt:lpwstr>
  </property>
  <property fmtid="{D5CDD505-2E9C-101B-9397-08002B2CF9AE}" pid="47" name="XXS30">
    <vt:lpwstr>e88QsA34As/P7qjXUvJ/wnZGjVTlte1AinJPSKoaKbtcf3qS7cSICA5tg3/3nL+D2Y4+oNes4ltHVoacb/pqBQLF3TfviF6r8cxZUhzXzgK5liVQ4VEZ3Pcr4IRjxA5L/eNo+U5o7M/GSDlYTFfZnbFceWBUqZeVs7Fu748Ov02BujRfjbiO+UPJXMelWfB3x8zgv89MNh0f/jX6G7bxnoSXgX0fgxWfshGBhKJ58nQ5BbX3708eb3458j9yU/+</vt:lpwstr>
  </property>
  <property fmtid="{D5CDD505-2E9C-101B-9397-08002B2CF9AE}" pid="48" name="yn9t5">
    <vt:lpwstr>svLa/gTRZwHR8t7z/iFXtMBPOg9vU77/1cEYKTs5OL1+PaeOcE3vOJ97S6b60S68b5/zJi+KiLIrlyWvgGoCnZejy3CcXUydVd2TAYR0dV9JlvvM/sauJ4PxywvjJGurxqO6VCu1w+08Tpxj22C4M3WxWoUIRvI3tT0REJSA64+XdQCTXoFCrgK6zr/ZvzW+Yj0uVZLXVYaZAfJPblc/jPgjQ39QR3R9dWhuOc1XR/A55NxNPjQK3NLDvTf6sBN</vt:lpwstr>
  </property>
  <property fmtid="{D5CDD505-2E9C-101B-9397-08002B2CF9AE}" pid="49" name="yuy4P">
    <vt:lpwstr>9CUAHAYttiCW/q1CDkaGAPeIklJTUs2+GwX+qSyG4mywZPMKa+jetZoTPO8j4T7fgiGOJhfu0HknP8G/6bVaWP53IS2WJh5CEvXUk6cbEoCxwkgTLq6yt0pJtiYhtY2cj2OQQ4y5LWCInNjzbRWpqa5bLghBlSzWIi67zJgNp5A1QPCtTaQu3avC6pRCoFuUJjc15Bq3LXB/8rV2m76r+BFOfJC+xKoYJEH0LpoKh9udNbE/2sSWugoAvZsABEN</vt:lpwstr>
  </property>
  <property fmtid="{D5CDD505-2E9C-101B-9397-08002B2CF9AE}" pid="50" name="zcNyP">
    <vt:lpwstr>utSYbt/3lllVWkKudwqmvdNY1bYdygGGyxuuOhKa0RSvfGmYcOOQ2s0CXCOwvxQhcxG1FiVHTpaLvml8AVpzlwjd4yYNUNzNAq9kuSmainTM9yq0A7jEKQTdyu+cdNJNVx1kzffGequoXG+HOVPZbVWzLroMj5Pq90LRwgZo+4VneFaVtEYIbiVp5DQjHnxKJgWL/5B7Umzf0DEKWgdYyaZe4DTu4l/uUQ0yvi0CbcfhbzAWs+/hPfP4hi1tHu0</vt:lpwstr>
  </property>
</Properties>
</file>